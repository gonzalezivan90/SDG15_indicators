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E6D" w:rsidRPr="00EF2E6D" w:rsidRDefault="00EF2E6D">
      <w:pPr>
        <w:rPr>
          <w:b/>
        </w:rPr>
      </w:pPr>
      <w:bookmarkStart w:id="0" w:name="_GoBack"/>
      <w:bookmarkEnd w:id="0"/>
      <w:r w:rsidRPr="00EF2E6D">
        <w:rPr>
          <w:b/>
        </w:rPr>
        <w:t>Install Anaconda</w:t>
      </w:r>
    </w:p>
    <w:p w:rsidR="00EF2E6D" w:rsidRDefault="00EF2E6D"/>
    <w:p w:rsidR="00EF2E6D" w:rsidRDefault="00EF2E6D">
      <w:pPr>
        <w:rPr>
          <w:b/>
        </w:rPr>
      </w:pPr>
      <w:r w:rsidRPr="00EF2E6D">
        <w:rPr>
          <w:b/>
        </w:rPr>
        <w:t>Create a connectivity environment</w:t>
      </w:r>
    </w:p>
    <w:p w:rsidR="006402D6" w:rsidRDefault="006402D6">
      <w:proofErr w:type="spellStart"/>
      <w:r>
        <w:t>c</w:t>
      </w:r>
      <w:r w:rsidRPr="006402D6">
        <w:t>onda</w:t>
      </w:r>
      <w:proofErr w:type="spellEnd"/>
      <w:r w:rsidRPr="006402D6">
        <w:t xml:space="preserve"> create </w:t>
      </w:r>
      <w:r w:rsidR="002038F9">
        <w:t>--</w:t>
      </w:r>
      <w:r w:rsidRPr="006402D6">
        <w:t xml:space="preserve">name </w:t>
      </w:r>
      <w:proofErr w:type="spellStart"/>
      <w:r w:rsidRPr="006402D6">
        <w:t>kernconn</w:t>
      </w:r>
      <w:proofErr w:type="spellEnd"/>
    </w:p>
    <w:p w:rsidR="006402D6" w:rsidRPr="006402D6" w:rsidRDefault="006402D6"/>
    <w:p w:rsidR="00EF2E6D" w:rsidRPr="00EF2E6D" w:rsidRDefault="00EF2E6D">
      <w:pPr>
        <w:rPr>
          <w:u w:val="single"/>
        </w:rPr>
      </w:pPr>
      <w:r w:rsidRPr="00EF2E6D">
        <w:rPr>
          <w:u w:val="single"/>
        </w:rPr>
        <w:t xml:space="preserve">Install </w:t>
      </w:r>
      <w:r w:rsidR="008A2A24">
        <w:rPr>
          <w:u w:val="single"/>
        </w:rPr>
        <w:t>Packages</w:t>
      </w:r>
    </w:p>
    <w:p w:rsidR="00EF2E6D" w:rsidRDefault="00EF2E6D">
      <w:proofErr w:type="spellStart"/>
      <w:r w:rsidRPr="00EF2E6D">
        <w:t>conda</w:t>
      </w:r>
      <w:proofErr w:type="spellEnd"/>
      <w:r w:rsidRPr="00EF2E6D">
        <w:t xml:space="preserve"> install -c </w:t>
      </w:r>
      <w:proofErr w:type="spellStart"/>
      <w:r w:rsidRPr="00EF2E6D">
        <w:t>conda</w:t>
      </w:r>
      <w:proofErr w:type="spellEnd"/>
      <w:r w:rsidRPr="00EF2E6D">
        <w:t xml:space="preserve">-forge </w:t>
      </w:r>
      <w:proofErr w:type="spellStart"/>
      <w:r w:rsidRPr="00EF2E6D">
        <w:t>networkit</w:t>
      </w:r>
      <w:proofErr w:type="spellEnd"/>
      <w:r w:rsidR="006402D6">
        <w:t xml:space="preserve"> </w:t>
      </w:r>
      <w:proofErr w:type="spellStart"/>
      <w:r w:rsidR="006402D6" w:rsidRPr="006402D6">
        <w:t>geopandas</w:t>
      </w:r>
      <w:proofErr w:type="spellEnd"/>
      <w:r w:rsidR="006402D6">
        <w:t xml:space="preserve"> </w:t>
      </w:r>
      <w:proofErr w:type="spellStart"/>
      <w:r w:rsidR="006402D6">
        <w:t>seaborn</w:t>
      </w:r>
      <w:proofErr w:type="spellEnd"/>
      <w:r w:rsidR="006402D6">
        <w:t xml:space="preserve"> </w:t>
      </w:r>
      <w:proofErr w:type="spellStart"/>
      <w:r w:rsidR="006402D6">
        <w:t>rasterio</w:t>
      </w:r>
      <w:proofErr w:type="spellEnd"/>
      <w:r w:rsidR="006402D6">
        <w:t xml:space="preserve"> h5py </w:t>
      </w:r>
      <w:proofErr w:type="spellStart"/>
      <w:r w:rsidR="006402D6">
        <w:t>networkx</w:t>
      </w:r>
      <w:proofErr w:type="spellEnd"/>
    </w:p>
    <w:p w:rsidR="00EF2E6D" w:rsidRDefault="00EF2E6D"/>
    <w:p w:rsidR="008A2A24" w:rsidRPr="008A2A24" w:rsidRDefault="008A2A24" w:rsidP="008A2A24">
      <w:pPr>
        <w:rPr>
          <w:u w:val="single"/>
        </w:rPr>
      </w:pPr>
      <w:r w:rsidRPr="008A2A24">
        <w:rPr>
          <w:u w:val="single"/>
        </w:rPr>
        <w:t xml:space="preserve">Install </w:t>
      </w:r>
      <w:proofErr w:type="spellStart"/>
      <w:r w:rsidRPr="008A2A24">
        <w:rPr>
          <w:u w:val="single"/>
        </w:rPr>
        <w:t>spyder</w:t>
      </w:r>
      <w:proofErr w:type="spellEnd"/>
      <w:r w:rsidRPr="008A2A24">
        <w:rPr>
          <w:u w:val="single"/>
        </w:rPr>
        <w:t xml:space="preserve"> kernels</w:t>
      </w:r>
    </w:p>
    <w:p w:rsidR="008A2A24" w:rsidRDefault="008A2A24" w:rsidP="008A2A24">
      <w:proofErr w:type="spellStart"/>
      <w:r w:rsidRPr="008A2A24">
        <w:t>conda</w:t>
      </w:r>
      <w:proofErr w:type="spellEnd"/>
      <w:r w:rsidRPr="008A2A24">
        <w:t xml:space="preserve"> install -c </w:t>
      </w:r>
      <w:proofErr w:type="spellStart"/>
      <w:r w:rsidRPr="008A2A24">
        <w:t>conda</w:t>
      </w:r>
      <w:proofErr w:type="spellEnd"/>
      <w:r w:rsidRPr="008A2A24">
        <w:t xml:space="preserve">-forge </w:t>
      </w:r>
      <w:proofErr w:type="spellStart"/>
      <w:r w:rsidRPr="008A2A24">
        <w:t>spyder</w:t>
      </w:r>
      <w:proofErr w:type="spellEnd"/>
      <w:r w:rsidRPr="008A2A24">
        <w:t>-kernels</w:t>
      </w:r>
    </w:p>
    <w:p w:rsidR="008A2A24" w:rsidRDefault="008A2A24" w:rsidP="008A2A24"/>
    <w:p w:rsidR="0030494F" w:rsidRDefault="0030494F">
      <w:r>
        <w:t>Copy python location</w:t>
      </w:r>
      <w:r w:rsidR="00D34B4D">
        <w:t xml:space="preserve"> and keep for next step</w:t>
      </w:r>
    </w:p>
    <w:p w:rsidR="00E81C1E" w:rsidRDefault="00E81C1E">
      <w:proofErr w:type="gramStart"/>
      <w:r w:rsidRPr="00E81C1E">
        <w:t>python</w:t>
      </w:r>
      <w:proofErr w:type="gramEnd"/>
      <w:r w:rsidRPr="00E81C1E">
        <w:t xml:space="preserve"> -c "import sys; print(</w:t>
      </w:r>
      <w:proofErr w:type="spellStart"/>
      <w:r w:rsidRPr="00E81C1E">
        <w:t>sys.executable</w:t>
      </w:r>
      <w:proofErr w:type="spellEnd"/>
      <w:r w:rsidRPr="00E81C1E">
        <w:t>)"</w:t>
      </w:r>
    </w:p>
    <w:p w:rsidR="0030494F" w:rsidRDefault="0030494F">
      <w:r w:rsidRPr="0030494F">
        <w:t>C:\Users\pj276\Anaconda3\envs\kernconn\python.exe</w:t>
      </w:r>
    </w:p>
    <w:p w:rsidR="0030494F" w:rsidRDefault="0030494F"/>
    <w:p w:rsidR="00EF2E6D" w:rsidRPr="00EF2E6D" w:rsidRDefault="00EF2E6D">
      <w:pPr>
        <w:rPr>
          <w:b/>
        </w:rPr>
      </w:pPr>
      <w:r w:rsidRPr="00EF2E6D">
        <w:rPr>
          <w:b/>
        </w:rPr>
        <w:t xml:space="preserve">Create a </w:t>
      </w:r>
      <w:proofErr w:type="spellStart"/>
      <w:r w:rsidRPr="00EF2E6D">
        <w:rPr>
          <w:b/>
        </w:rPr>
        <w:t>spyder</w:t>
      </w:r>
      <w:proofErr w:type="spellEnd"/>
      <w:r w:rsidRPr="00EF2E6D">
        <w:rPr>
          <w:b/>
        </w:rPr>
        <w:t xml:space="preserve"> environment</w:t>
      </w:r>
    </w:p>
    <w:p w:rsidR="00EF2E6D" w:rsidRDefault="00EF2E6D">
      <w:proofErr w:type="spellStart"/>
      <w:r w:rsidRPr="00EF2E6D">
        <w:t>conda</w:t>
      </w:r>
      <w:proofErr w:type="spellEnd"/>
      <w:r w:rsidRPr="00EF2E6D">
        <w:t xml:space="preserve"> create -c </w:t>
      </w:r>
      <w:proofErr w:type="spellStart"/>
      <w:r w:rsidRPr="00EF2E6D">
        <w:t>conda</w:t>
      </w:r>
      <w:proofErr w:type="spellEnd"/>
      <w:r w:rsidRPr="00EF2E6D">
        <w:t xml:space="preserve">-forge -n </w:t>
      </w:r>
      <w:proofErr w:type="spellStart"/>
      <w:r w:rsidRPr="00EF2E6D">
        <w:t>spyder-env</w:t>
      </w:r>
      <w:proofErr w:type="spellEnd"/>
      <w:r w:rsidRPr="00EF2E6D">
        <w:t xml:space="preserve"> </w:t>
      </w:r>
      <w:proofErr w:type="spellStart"/>
      <w:r w:rsidRPr="00EF2E6D">
        <w:t>spyder</w:t>
      </w:r>
      <w:proofErr w:type="spellEnd"/>
      <w:r w:rsidRPr="00EF2E6D">
        <w:t xml:space="preserve"> </w:t>
      </w:r>
      <w:proofErr w:type="spellStart"/>
      <w:r w:rsidRPr="00EF2E6D">
        <w:t>numpy</w:t>
      </w:r>
      <w:proofErr w:type="spellEnd"/>
      <w:r w:rsidRPr="00EF2E6D">
        <w:t xml:space="preserve"> </w:t>
      </w:r>
      <w:proofErr w:type="spellStart"/>
      <w:r w:rsidRPr="00EF2E6D">
        <w:t>scipy</w:t>
      </w:r>
      <w:proofErr w:type="spellEnd"/>
      <w:r w:rsidRPr="00EF2E6D">
        <w:t xml:space="preserve"> pandas </w:t>
      </w:r>
      <w:proofErr w:type="spellStart"/>
      <w:r w:rsidRPr="00EF2E6D">
        <w:t>matplotlib</w:t>
      </w:r>
      <w:proofErr w:type="spellEnd"/>
      <w:r w:rsidRPr="00EF2E6D">
        <w:t xml:space="preserve"> </w:t>
      </w:r>
      <w:proofErr w:type="spellStart"/>
      <w:r w:rsidRPr="00EF2E6D">
        <w:t>sympy</w:t>
      </w:r>
      <w:proofErr w:type="spellEnd"/>
      <w:r w:rsidRPr="00EF2E6D">
        <w:t xml:space="preserve"> </w:t>
      </w:r>
      <w:proofErr w:type="spellStart"/>
      <w:r w:rsidRPr="00EF2E6D">
        <w:t>cython</w:t>
      </w:r>
      <w:proofErr w:type="spellEnd"/>
    </w:p>
    <w:p w:rsidR="00EF2E6D" w:rsidRDefault="00EF2E6D"/>
    <w:p w:rsidR="00EF2E6D" w:rsidRDefault="00EF2E6D">
      <w:r>
        <w:t xml:space="preserve">Activate the </w:t>
      </w:r>
      <w:proofErr w:type="spellStart"/>
      <w:r>
        <w:t>spyder</w:t>
      </w:r>
      <w:proofErr w:type="spellEnd"/>
      <w:r>
        <w:t xml:space="preserve"> environment and run </w:t>
      </w:r>
      <w:proofErr w:type="spellStart"/>
      <w:r>
        <w:t>spyder</w:t>
      </w:r>
      <w:proofErr w:type="spellEnd"/>
      <w:r>
        <w:t xml:space="preserve">. </w:t>
      </w:r>
    </w:p>
    <w:p w:rsidR="00C679B3" w:rsidRDefault="00C679B3"/>
    <w:p w:rsidR="00C679B3" w:rsidRDefault="00C679B3">
      <w:r>
        <w:t xml:space="preserve">Change the python location to that of the desired environment e.g. </w:t>
      </w:r>
      <w:proofErr w:type="spellStart"/>
      <w:r>
        <w:t>kernconn</w:t>
      </w:r>
      <w:proofErr w:type="spellEnd"/>
    </w:p>
    <w:p w:rsidR="00EF2E6D" w:rsidRDefault="00EF2E6D"/>
    <w:p w:rsidR="005B0C26" w:rsidRPr="005B0C26" w:rsidRDefault="00D34B4D">
      <w:pPr>
        <w:rPr>
          <w:b/>
        </w:rPr>
      </w:pPr>
      <w:r>
        <w:rPr>
          <w:b/>
        </w:rPr>
        <w:t xml:space="preserve">Processing </w:t>
      </w:r>
      <w:r w:rsidR="005B0C26" w:rsidRPr="005B0C26">
        <w:rPr>
          <w:b/>
        </w:rPr>
        <w:t>Steps</w:t>
      </w:r>
    </w:p>
    <w:p w:rsidR="005B0C26" w:rsidRDefault="005B0C26">
      <w:r>
        <w:t xml:space="preserve">-Pre-process </w:t>
      </w:r>
      <w:proofErr w:type="spellStart"/>
      <w:r>
        <w:t>rasters</w:t>
      </w:r>
      <w:proofErr w:type="spellEnd"/>
      <w:r>
        <w:t xml:space="preserve"> as needed (resample, rescale, etc.).</w:t>
      </w:r>
      <w:r w:rsidR="006C75BB">
        <w:t xml:space="preserve"> Identify target raster values.</w:t>
      </w:r>
    </w:p>
    <w:p w:rsidR="005B0C26" w:rsidRDefault="005B0C26">
      <w:r>
        <w:t xml:space="preserve">-Specify raster cell size (m), median </w:t>
      </w:r>
      <w:r w:rsidR="00D34B4D">
        <w:t>movement/dispersal distance</w:t>
      </w:r>
      <w:r>
        <w:t xml:space="preserve"> (m), maximum dispersal distance (m), window overlap (cells), window width and height (cells), and number of sources to process at a time. The values specified for these should be a function of availability of RAM, number of CPUs, and time. In general, it’s probably better to use smaller windows (in terms of rows and columns, not necessarily geographic distance) than larger ones.</w:t>
      </w:r>
      <w:r w:rsidR="00006A00">
        <w:t xml:space="preserve"> Use </w:t>
      </w:r>
      <w:r w:rsidR="00006A00" w:rsidRPr="00070732">
        <w:rPr>
          <w:color w:val="5B9BD5" w:themeColor="accent1"/>
        </w:rPr>
        <w:t>res_kernel_summarize_sources.py</w:t>
      </w:r>
      <w:r w:rsidR="00006A00">
        <w:t xml:space="preserve"> to get an idea of how these parameters will affect resources required and the number of jobs to submit.</w:t>
      </w:r>
    </w:p>
    <w:p w:rsidR="005A3C2B" w:rsidRDefault="005A3C2B">
      <w:r>
        <w:t>-Run reskernel_ecuador.py (not the final name). Re-run any unfinished jobs.</w:t>
      </w:r>
    </w:p>
    <w:p w:rsidR="005A3C2B" w:rsidRDefault="005A3C2B">
      <w:r>
        <w:t>-Run reskernel_sum_kernels.py.</w:t>
      </w:r>
    </w:p>
    <w:p w:rsidR="00487A27" w:rsidRDefault="00487A27"/>
    <w:p w:rsidR="00487A27" w:rsidRDefault="00487A27">
      <w:r>
        <w:t>Interpretation</w:t>
      </w:r>
    </w:p>
    <w:p w:rsidR="00487A27" w:rsidRDefault="00487A27">
      <w:r>
        <w:t>The maps show how well connected a given high integrity forest pixel is to nearby high integrity forest pixels (i.e. 150km). We assume potential movement is easier the higher the integrity value and harder the lower the integrity value. The approach will give the highest weight to areas with high numbers of high integrity pixels that are clustered together. The farther apart or smaller the patches get, the lower the connectivity value will be. The sum of connectivity values for all pixels in a given area (e.g. country) provides a cumulative indicator of magnitude of connectivity in that area.</w:t>
      </w:r>
    </w:p>
    <w:p w:rsidR="0091075C" w:rsidRDefault="0091075C"/>
    <w:p w:rsidR="0091075C" w:rsidRDefault="0091075C">
      <w:r>
        <w:t xml:space="preserve">In these maps, resistance increases rapidly when FSII drops below </w:t>
      </w:r>
      <w:proofErr w:type="gramStart"/>
      <w:r>
        <w:t>5</w:t>
      </w:r>
      <w:proofErr w:type="gramEnd"/>
      <w:r>
        <w:t xml:space="preserve">, median movement probability is set at 50 km and maximum movement is </w:t>
      </w:r>
      <w:proofErr w:type="spellStart"/>
      <w:r>
        <w:t>thresholded</w:t>
      </w:r>
      <w:proofErr w:type="spellEnd"/>
      <w:r>
        <w:t xml:space="preserve"> at 150 km.</w:t>
      </w:r>
    </w:p>
    <w:p w:rsidR="005B0C26" w:rsidRDefault="005B0C26"/>
    <w:p w:rsidR="00EF2E6D" w:rsidRPr="00EF2E6D" w:rsidRDefault="00EF2E6D" w:rsidP="00EF2E6D">
      <w:pPr>
        <w:rPr>
          <w:b/>
        </w:rPr>
      </w:pPr>
      <w:r w:rsidRPr="00EF2E6D">
        <w:rPr>
          <w:b/>
        </w:rPr>
        <w:t>References</w:t>
      </w:r>
    </w:p>
    <w:p w:rsidR="00EF2E6D" w:rsidRPr="00EF2E6D" w:rsidRDefault="00D34B4D" w:rsidP="00EF2E6D">
      <w:hyperlink r:id="rId8" w:history="1">
        <w:r w:rsidR="00EF2E6D" w:rsidRPr="00EF2E6D">
          <w:rPr>
            <w:rStyle w:val="Hyperlink"/>
          </w:rPr>
          <w:t>https://github.com/spyder-ide/spyder/wiki/Working-with-packages-and-environments-in-Spyder</w:t>
        </w:r>
      </w:hyperlink>
    </w:p>
    <w:p w:rsidR="00EF2E6D" w:rsidRDefault="00D34B4D" w:rsidP="00EF2E6D">
      <w:hyperlink r:id="rId9" w:history="1">
        <w:r w:rsidR="00EF2E6D" w:rsidRPr="00EF2E6D">
          <w:rPr>
            <w:rStyle w:val="Hyperlink"/>
          </w:rPr>
          <w:t>https://docs.spyder-ide.org/current/installation.html</w:t>
        </w:r>
      </w:hyperlink>
    </w:p>
    <w:sectPr w:rsidR="00EF2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41E56B9"/>
    <w:multiLevelType w:val="hybridMultilevel"/>
    <w:tmpl w:val="8902A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E6D"/>
    <w:rsid w:val="00006A00"/>
    <w:rsid w:val="00070732"/>
    <w:rsid w:val="00132F98"/>
    <w:rsid w:val="00183BF1"/>
    <w:rsid w:val="002038F9"/>
    <w:rsid w:val="002540C3"/>
    <w:rsid w:val="0030494F"/>
    <w:rsid w:val="00487A27"/>
    <w:rsid w:val="005A3C2B"/>
    <w:rsid w:val="005B0C26"/>
    <w:rsid w:val="006402D6"/>
    <w:rsid w:val="00645252"/>
    <w:rsid w:val="006C75BB"/>
    <w:rsid w:val="006D3D74"/>
    <w:rsid w:val="0083569A"/>
    <w:rsid w:val="008A2A24"/>
    <w:rsid w:val="0091075C"/>
    <w:rsid w:val="00A9204E"/>
    <w:rsid w:val="00C679B3"/>
    <w:rsid w:val="00C96FEF"/>
    <w:rsid w:val="00D34B4D"/>
    <w:rsid w:val="00E361C3"/>
    <w:rsid w:val="00E81C1E"/>
    <w:rsid w:val="00EF2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4658"/>
  <w15:chartTrackingRefBased/>
  <w15:docId w15:val="{646F5AC9-7297-421B-A685-3D1259F70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customStyle="1" w:styleId="UnresolvedMention">
    <w:name w:val="Unresolved Mention"/>
    <w:basedOn w:val="DefaultParagraphFont"/>
    <w:uiPriority w:val="99"/>
    <w:semiHidden/>
    <w:unhideWhenUsed/>
    <w:rsid w:val="00EF2E6D"/>
    <w:rPr>
      <w:color w:val="605E5C"/>
      <w:shd w:val="clear" w:color="auto" w:fill="E1DFDD"/>
    </w:rPr>
  </w:style>
  <w:style w:type="paragraph" w:styleId="ListParagraph">
    <w:name w:val="List Paragraph"/>
    <w:basedOn w:val="Normal"/>
    <w:uiPriority w:val="34"/>
    <w:unhideWhenUsed/>
    <w:qFormat/>
    <w:rsid w:val="00C96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530545">
      <w:bodyDiv w:val="1"/>
      <w:marLeft w:val="0"/>
      <w:marRight w:val="0"/>
      <w:marTop w:val="0"/>
      <w:marBottom w:val="0"/>
      <w:divBdr>
        <w:top w:val="none" w:sz="0" w:space="0" w:color="auto"/>
        <w:left w:val="none" w:sz="0" w:space="0" w:color="auto"/>
        <w:bottom w:val="none" w:sz="0" w:space="0" w:color="auto"/>
        <w:right w:val="none" w:sz="0" w:space="0" w:color="auto"/>
      </w:divBdr>
    </w:div>
    <w:div w:id="161817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yder-ide/spyder/wiki/Working-with-packages-and-environments-in-Spyder"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spyder-ide.org/current/installa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j276\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18500</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Patrick Jantz</cp:lastModifiedBy>
  <cp:revision>12</cp:revision>
  <dcterms:created xsi:type="dcterms:W3CDTF">2022-12-31T17:46:00Z</dcterms:created>
  <dcterms:modified xsi:type="dcterms:W3CDTF">2023-02-03T23:49:00Z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